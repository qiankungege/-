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EF" w:rsidRPr="003B34EF" w:rsidRDefault="003B34EF" w:rsidP="003B34EF">
      <w:pPr>
        <w:jc w:val="center"/>
        <w:rPr>
          <w:b/>
          <w:sz w:val="32"/>
        </w:rPr>
      </w:pPr>
      <w:r w:rsidRPr="003B34EF">
        <w:rPr>
          <w:rFonts w:hint="eastAsia"/>
          <w:b/>
          <w:sz w:val="32"/>
        </w:rPr>
        <w:t>前端英文单词</w:t>
      </w:r>
    </w:p>
    <w:p w:rsidR="003B34EF" w:rsidRDefault="003B34EF" w:rsidP="003B34EF">
      <w:pPr>
        <w:jc w:val="center"/>
      </w:pPr>
      <w:bookmarkStart w:id="0" w:name="_GoBack"/>
      <w:bookmarkEnd w:id="0"/>
    </w:p>
    <w:p w:rsidR="003B34EF" w:rsidRPr="003B34EF" w:rsidRDefault="003B34EF" w:rsidP="003B34EF">
      <w:r w:rsidRPr="003B34EF">
        <w:t>一、页面布局（layout）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header 头部/页眉；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index 首页/索引；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logo 标志；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nav/sub_nav 导航/子导航；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banner 横幅广告；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main/content 主体/内容；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container/con 容器；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wrapper/wrap 包裹（类似于container）；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menu 菜单；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sub_menu/second_menu 子菜单/二级菜单；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list 列表；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section 分区/分块（类似于div）;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article 文章；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aside 侧边栏/广告；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footer 页脚/底部；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title/sub_title 标题/副标题；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news 新闻；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hot 热点；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pro 产品（product）；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company 公司；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msg/info 信息（message）/消息；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ads 广告（advertisements）;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icon 小图标；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img 图片（image）；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copyright 版权；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contact_us 联系我们；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friend_link 友情链接；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lastRenderedPageBreak/>
        <w:t xml:space="preserve">tel 联系电话（telephone）；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1"/>
        </w:numPr>
      </w:pPr>
      <w:r w:rsidRPr="003B34EF">
        <w:t xml:space="preserve">address 地址；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r w:rsidRPr="003B34EF">
        <w:t>二、CSS样式（style）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CSS 层叠样式表 (Cascading Style Sheets) 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background 背景；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position 位置/定位；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relative/absolute/fixed 相对定位/绝对定位/固定定位；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float 浮动；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clear 清除；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vertical-align: middle/top/bottom; 垂直居中/上/下；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line-height 行高；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margin 外边距；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padding 内边距；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border 边框；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solid/dashed/dotted 实线/线虚线/点虚线；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border-radius 圆角；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shadow 阴影；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display 展示；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hidden 隐藏；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block/inline-block 块元素/行内块；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overflow 溢出；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cursor 光标；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animation 动画；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css sprites 雪碧图/图片精灵；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column 分列；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2"/>
        </w:numPr>
      </w:pPr>
      <w:r w:rsidRPr="003B34EF">
        <w:t xml:space="preserve">flex 弹性（布局）；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r w:rsidRPr="003B34EF">
        <w:t>三、表单（form）与表格（table）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form 表单；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action 行为；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method 方式/方法；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lastRenderedPageBreak/>
        <w:t xml:space="preserve">input 输入框；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label 标签；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password 密码；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radio 单选框；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checkbox 复选框；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btn 按钮（button）；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submit/reset 提交/重置；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textarea 文本域；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select/option 选择框/选择项；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placeholder 占位符（起提示作用）；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search 搜索；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icon 小图标；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autofocus 自动聚焦；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disabled 禁用；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checked 选中（单选框/复选框）；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selected 默认选择项（下拉选择框）；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required 必填项；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readonly 只读；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table 表格；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thead/tbody/tfoot 表格标题/主体/底部；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colspan 跨列；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rowspan 跨行；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cellspacing 单元格间距（类似于margin）；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cellpadding 单元格边距（类似于padding）；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>
      <w:pPr>
        <w:numPr>
          <w:ilvl w:val="0"/>
          <w:numId w:val="3"/>
        </w:numPr>
      </w:pPr>
      <w:r w:rsidRPr="003B34EF">
        <w:t xml:space="preserve">border-collapse: collapse; 边框合并（用于table上）； </w:t>
      </w:r>
      <w:r w:rsidRPr="003B34EF">
        <w:rPr>
          <w:rFonts w:ascii="MS Mincho" w:eastAsia="MS Mincho" w:hAnsi="MS Mincho" w:cs="MS Mincho"/>
        </w:rPr>
        <w:t> </w:t>
      </w:r>
    </w:p>
    <w:p w:rsidR="003B34EF" w:rsidRPr="003B34EF" w:rsidRDefault="003B34EF" w:rsidP="003B34EF"/>
    <w:p w:rsidR="003B34EF" w:rsidRPr="003B34EF" w:rsidRDefault="003B34EF" w:rsidP="003B34EF">
      <w:r w:rsidRPr="003B34EF">
        <w:t xml:space="preserve">style 修饰 </w:t>
      </w:r>
    </w:p>
    <w:p w:rsidR="003B34EF" w:rsidRPr="003B34EF" w:rsidRDefault="003B34EF" w:rsidP="003B34EF">
      <w:r w:rsidRPr="003B34EF">
        <w:t xml:space="preserve">width 宽度 </w:t>
      </w:r>
    </w:p>
    <w:p w:rsidR="003B34EF" w:rsidRPr="003B34EF" w:rsidRDefault="003B34EF" w:rsidP="003B34EF">
      <w:r w:rsidRPr="003B34EF">
        <w:t xml:space="preserve">height 高度 </w:t>
      </w:r>
    </w:p>
    <w:p w:rsidR="003B34EF" w:rsidRPr="003B34EF" w:rsidRDefault="003B34EF" w:rsidP="003B34EF">
      <w:r w:rsidRPr="003B34EF">
        <w:t xml:space="preserve">title 想说明的 </w:t>
      </w:r>
    </w:p>
    <w:p w:rsidR="003B34EF" w:rsidRPr="003B34EF" w:rsidRDefault="003B34EF" w:rsidP="003B34EF">
      <w:r w:rsidRPr="003B34EF">
        <w:lastRenderedPageBreak/>
        <w:t xml:space="preserve">text-align 水平对齐方式 </w:t>
      </w:r>
    </w:p>
    <w:p w:rsidR="003B34EF" w:rsidRPr="003B34EF" w:rsidRDefault="003B34EF" w:rsidP="003B34EF">
      <w:r w:rsidRPr="003B34EF">
        <w:t xml:space="preserve">center 居中 left 居左 right 居右 </w:t>
      </w:r>
    </w:p>
    <w:p w:rsidR="003B34EF" w:rsidRPr="003B34EF" w:rsidRDefault="003B34EF" w:rsidP="003B34EF">
      <w:r w:rsidRPr="003B34EF">
        <w:t xml:space="preserve">line-height 垂直对齐方式/行高 当行高等于高度时候垂直居中 </w:t>
      </w:r>
    </w:p>
    <w:p w:rsidR="003B34EF" w:rsidRPr="003B34EF" w:rsidRDefault="003B34EF" w:rsidP="003B34EF">
      <w:r w:rsidRPr="003B34EF">
        <w:t xml:space="preserve">background 背景 </w:t>
      </w:r>
    </w:p>
    <w:p w:rsidR="003B34EF" w:rsidRPr="003B34EF" w:rsidRDefault="003B34EF" w:rsidP="003B34EF">
      <w:r w:rsidRPr="003B34EF">
        <w:t xml:space="preserve">image 引入背景图片(url) </w:t>
      </w:r>
    </w:p>
    <w:p w:rsidR="003B34EF" w:rsidRPr="003B34EF" w:rsidRDefault="003B34EF" w:rsidP="003B34EF">
      <w:r w:rsidRPr="003B34EF">
        <w:t xml:space="preserve">position 位置、定位 </w:t>
      </w:r>
    </w:p>
    <w:p w:rsidR="003B34EF" w:rsidRPr="003B34EF" w:rsidRDefault="003B34EF" w:rsidP="003B34EF">
      <w:r w:rsidRPr="003B34EF">
        <w:t xml:space="preserve">repeat 重复、平铺 </w:t>
      </w:r>
    </w:p>
    <w:p w:rsidR="003B34EF" w:rsidRPr="003B34EF" w:rsidRDefault="003B34EF" w:rsidP="003B34EF">
      <w:r w:rsidRPr="003B34EF">
        <w:t xml:space="preserve">no-repeat;不平铺 </w:t>
      </w:r>
    </w:p>
    <w:p w:rsidR="003B34EF" w:rsidRPr="003B34EF" w:rsidRDefault="003B34EF" w:rsidP="003B34EF">
      <w:r w:rsidRPr="003B34EF">
        <w:t xml:space="preserve">background：url() repeat left center #00; </w:t>
      </w:r>
    </w:p>
    <w:p w:rsidR="003B34EF" w:rsidRPr="003B34EF" w:rsidRDefault="003B34EF" w:rsidP="003B34EF">
      <w:r w:rsidRPr="003B34EF">
        <w:t xml:space="preserve">顺序：背景图片 重复 定位 颜色 </w:t>
      </w:r>
    </w:p>
    <w:p w:rsidR="003B34EF" w:rsidRPr="003B34EF" w:rsidRDefault="003B34EF" w:rsidP="003B34EF">
      <w:r w:rsidRPr="003B34EF">
        <w:t xml:space="preserve">top/right/bottom/left/center 方向英文：上、右、下、左，中 </w:t>
      </w:r>
    </w:p>
    <w:p w:rsidR="003B34EF" w:rsidRPr="003B34EF" w:rsidRDefault="003B34EF" w:rsidP="003B34EF">
      <w:r w:rsidRPr="003B34EF">
        <w:t xml:space="preserve">color 颜色 </w:t>
      </w:r>
    </w:p>
    <w:p w:rsidR="003B34EF" w:rsidRPr="003B34EF" w:rsidRDefault="003B34EF" w:rsidP="003B34EF"/>
    <w:p w:rsidR="003B34EF" w:rsidRPr="003B34EF" w:rsidRDefault="003B34EF" w:rsidP="003B34EF">
      <w:r w:rsidRPr="003B34EF">
        <w:t xml:space="preserve">font 文字 </w:t>
      </w:r>
    </w:p>
    <w:p w:rsidR="003B34EF" w:rsidRPr="003B34EF" w:rsidRDefault="003B34EF" w:rsidP="003B34EF">
      <w:r w:rsidRPr="003B34EF">
        <w:t xml:space="preserve">font-family 字体 </w:t>
      </w:r>
    </w:p>
    <w:p w:rsidR="003B34EF" w:rsidRPr="003B34EF" w:rsidRDefault="003B34EF" w:rsidP="003B34EF">
      <w:r w:rsidRPr="003B34EF">
        <w:t xml:space="preserve">font-size 字号 </w:t>
      </w:r>
    </w:p>
    <w:p w:rsidR="003B34EF" w:rsidRPr="003B34EF" w:rsidRDefault="003B34EF" w:rsidP="003B34EF">
      <w:r w:rsidRPr="003B34EF">
        <w:t xml:space="preserve">font-weight：normal 正常 :bold 加粗 </w:t>
      </w:r>
    </w:p>
    <w:p w:rsidR="003B34EF" w:rsidRPr="003B34EF" w:rsidRDefault="003B34EF" w:rsidP="003B34EF">
      <w:r w:rsidRPr="003B34EF">
        <w:t xml:space="preserve">font-style: normal;取消倾斜 :italic;斜体 </w:t>
      </w:r>
    </w:p>
    <w:p w:rsidR="003B34EF" w:rsidRPr="003B34EF" w:rsidRDefault="003B34EF" w:rsidP="003B34EF">
      <w:r w:rsidRPr="003B34EF">
        <w:t xml:space="preserve">font:italic bold 24px/24px '楷体'; </w:t>
      </w:r>
    </w:p>
    <w:p w:rsidR="003B34EF" w:rsidRPr="003B34EF" w:rsidRDefault="003B34EF" w:rsidP="003B34EF">
      <w:r w:rsidRPr="003B34EF">
        <w:t xml:space="preserve">顺序：是否斜体 是否粗体 字体大小/行高 字体 </w:t>
      </w:r>
    </w:p>
    <w:p w:rsidR="003B34EF" w:rsidRPr="003B34EF" w:rsidRDefault="003B34EF" w:rsidP="003B34EF">
      <w:r w:rsidRPr="003B34EF">
        <w:t xml:space="preserve">文本修饰属性： </w:t>
      </w:r>
    </w:p>
    <w:p w:rsidR="003B34EF" w:rsidRPr="003B34EF" w:rsidRDefault="003B34EF" w:rsidP="003B34EF">
      <w:r w:rsidRPr="003B34EF">
        <w:t xml:space="preserve">text-decoration： </w:t>
      </w:r>
    </w:p>
    <w:p w:rsidR="003B34EF" w:rsidRPr="003B34EF" w:rsidRDefault="003B34EF" w:rsidP="003B34EF">
      <w:r w:rsidRPr="003B34EF">
        <w:t xml:space="preserve">overline 顶划线 </w:t>
      </w:r>
    </w:p>
    <w:p w:rsidR="003B34EF" w:rsidRPr="003B34EF" w:rsidRDefault="003B34EF" w:rsidP="003B34EF">
      <w:r w:rsidRPr="003B34EF">
        <w:t xml:space="preserve">underline 下划线 </w:t>
      </w:r>
    </w:p>
    <w:p w:rsidR="003B34EF" w:rsidRPr="003B34EF" w:rsidRDefault="003B34EF" w:rsidP="003B34EF">
      <w:r w:rsidRPr="003B34EF">
        <w:t xml:space="preserve">line-through 中划线/删除线 </w:t>
      </w:r>
    </w:p>
    <w:p w:rsidR="003B34EF" w:rsidRPr="003B34EF" w:rsidRDefault="003B34EF" w:rsidP="003B34EF">
      <w:r w:rsidRPr="003B34EF">
        <w:t xml:space="preserve">none 无/取消下划线 </w:t>
      </w:r>
    </w:p>
    <w:p w:rsidR="003B34EF" w:rsidRPr="003B34EF" w:rsidRDefault="003B34EF" w:rsidP="003B34EF">
      <w:r w:rsidRPr="003B34EF">
        <w:t xml:space="preserve">display 转化显示模式 元素转化 </w:t>
      </w:r>
    </w:p>
    <w:p w:rsidR="003B34EF" w:rsidRPr="003B34EF" w:rsidRDefault="003B34EF" w:rsidP="003B34EF">
      <w:r w:rsidRPr="003B34EF">
        <w:t xml:space="preserve">block 块 </w:t>
      </w:r>
    </w:p>
    <w:p w:rsidR="003B34EF" w:rsidRPr="003B34EF" w:rsidRDefault="003B34EF" w:rsidP="003B34EF">
      <w:r w:rsidRPr="003B34EF">
        <w:t xml:space="preserve">inline 行内 </w:t>
      </w:r>
    </w:p>
    <w:p w:rsidR="003B34EF" w:rsidRPr="003B34EF" w:rsidRDefault="003B34EF" w:rsidP="003B34EF">
      <w:r w:rsidRPr="003B34EF">
        <w:t>inline-block 行内块</w:t>
      </w:r>
    </w:p>
    <w:p w:rsidR="003B34EF" w:rsidRPr="003B34EF" w:rsidRDefault="003B34EF" w:rsidP="003B34EF"/>
    <w:p w:rsidR="003B34EF" w:rsidRPr="003B34EF" w:rsidRDefault="003B34EF" w:rsidP="003B34EF">
      <w:r w:rsidRPr="003B34EF">
        <w:t xml:space="preserve">省略号 </w:t>
      </w:r>
    </w:p>
    <w:p w:rsidR="003B34EF" w:rsidRPr="003B34EF" w:rsidRDefault="003B34EF" w:rsidP="003B34EF">
      <w:r w:rsidRPr="003B34EF">
        <w:t xml:space="preserve">white-space:nowrap 强制不换行 </w:t>
      </w:r>
    </w:p>
    <w:p w:rsidR="003B34EF" w:rsidRPr="003B34EF" w:rsidRDefault="003B34EF" w:rsidP="003B34EF">
      <w:r w:rsidRPr="003B34EF">
        <w:t xml:space="preserve">overflow:hidden 溢出隐藏 </w:t>
      </w:r>
    </w:p>
    <w:p w:rsidR="003B34EF" w:rsidRPr="003B34EF" w:rsidRDefault="003B34EF" w:rsidP="003B34EF">
      <w:r w:rsidRPr="003B34EF">
        <w:t xml:space="preserve">text-overflow：ellipsis 省略号 </w:t>
      </w:r>
    </w:p>
    <w:p w:rsidR="003B34EF" w:rsidRPr="003B34EF" w:rsidRDefault="003B34EF" w:rsidP="003B34EF">
      <w:r w:rsidRPr="003B34EF">
        <w:t xml:space="preserve">font-family：‘微软雅黑’ 让省略号在下面 </w:t>
      </w:r>
    </w:p>
    <w:p w:rsidR="003B34EF" w:rsidRPr="003B34EF" w:rsidRDefault="003B34EF" w:rsidP="003B34EF">
      <w:r w:rsidRPr="003B34EF">
        <w:t xml:space="preserve">必须给宽度 </w:t>
      </w:r>
    </w:p>
    <w:p w:rsidR="003B34EF" w:rsidRPr="003B34EF" w:rsidRDefault="003B34EF" w:rsidP="003B34EF">
      <w:r w:rsidRPr="003B34EF">
        <w:t xml:space="preserve">伪类 </w:t>
      </w:r>
    </w:p>
    <w:p w:rsidR="003B34EF" w:rsidRPr="003B34EF" w:rsidRDefault="003B34EF" w:rsidP="003B34EF">
      <w:r w:rsidRPr="003B34EF">
        <w:t xml:space="preserve">a:link 设置未访问时候的颜色 点击后变成a的正常颜色 </w:t>
      </w:r>
    </w:p>
    <w:p w:rsidR="003B34EF" w:rsidRPr="003B34EF" w:rsidRDefault="003B34EF" w:rsidP="003B34EF">
      <w:r w:rsidRPr="003B34EF">
        <w:t xml:space="preserve">a:visited 设置访问过后颜色 </w:t>
      </w:r>
    </w:p>
    <w:p w:rsidR="003B34EF" w:rsidRPr="003B34EF" w:rsidRDefault="003B34EF" w:rsidP="003B34EF">
      <w:r w:rsidRPr="003B34EF">
        <w:t xml:space="preserve">a:hover 当鼠标放上去会变颜色 </w:t>
      </w:r>
    </w:p>
    <w:p w:rsidR="003B34EF" w:rsidRPr="003B34EF" w:rsidRDefault="003B34EF" w:rsidP="003B34EF">
      <w:r w:rsidRPr="003B34EF">
        <w:t xml:space="preserve">a:active 鼠标点击变颜色 </w:t>
      </w:r>
    </w:p>
    <w:p w:rsidR="003B34EF" w:rsidRPr="003B34EF" w:rsidRDefault="003B34EF" w:rsidP="003B34EF">
      <w:r w:rsidRPr="003B34EF">
        <w:t>顺序 lvha 驴哈</w:t>
      </w:r>
    </w:p>
    <w:p w:rsidR="003B34EF" w:rsidRPr="003B34EF" w:rsidRDefault="003B34EF" w:rsidP="003B34EF"/>
    <w:p w:rsidR="003B34EF" w:rsidRPr="003B34EF" w:rsidRDefault="003B34EF" w:rsidP="003B34EF">
      <w:r w:rsidRPr="003B34EF">
        <w:t xml:space="preserve">auto 自动居中 </w:t>
      </w:r>
    </w:p>
    <w:p w:rsidR="003B34EF" w:rsidRPr="003B34EF" w:rsidRDefault="003B34EF" w:rsidP="003B34EF">
      <w:r w:rsidRPr="003B34EF">
        <w:t xml:space="preserve">margin 外边距 </w:t>
      </w:r>
    </w:p>
    <w:p w:rsidR="003B34EF" w:rsidRPr="003B34EF" w:rsidRDefault="003B34EF" w:rsidP="003B34EF">
      <w:r w:rsidRPr="003B34EF">
        <w:t xml:space="preserve">margin-top 上外边距 </w:t>
      </w:r>
    </w:p>
    <w:p w:rsidR="003B34EF" w:rsidRPr="003B34EF" w:rsidRDefault="003B34EF" w:rsidP="003B34EF">
      <w:r w:rsidRPr="003B34EF">
        <w:t xml:space="preserve">margin-right 右外边距 </w:t>
      </w:r>
    </w:p>
    <w:p w:rsidR="003B34EF" w:rsidRPr="003B34EF" w:rsidRDefault="003B34EF" w:rsidP="003B34EF">
      <w:r w:rsidRPr="003B34EF">
        <w:t xml:space="preserve">margin-bottom 下外边距 </w:t>
      </w:r>
    </w:p>
    <w:p w:rsidR="003B34EF" w:rsidRPr="003B34EF" w:rsidRDefault="003B34EF" w:rsidP="003B34EF">
      <w:r w:rsidRPr="003B34EF">
        <w:t xml:space="preserve">margin-left 左外边距 </w:t>
      </w:r>
    </w:p>
    <w:p w:rsidR="003B34EF" w:rsidRPr="003B34EF" w:rsidRDefault="003B34EF" w:rsidP="003B34EF">
      <w:r w:rsidRPr="003B34EF">
        <w:t xml:space="preserve">padding 内边距 </w:t>
      </w:r>
    </w:p>
    <w:p w:rsidR="003B34EF" w:rsidRPr="003B34EF" w:rsidRDefault="003B34EF" w:rsidP="003B34EF">
      <w:r w:rsidRPr="003B34EF">
        <w:t xml:space="preserve">padding-top 上内边距 </w:t>
      </w:r>
    </w:p>
    <w:p w:rsidR="003B34EF" w:rsidRPr="003B34EF" w:rsidRDefault="003B34EF" w:rsidP="003B34EF">
      <w:r w:rsidRPr="003B34EF">
        <w:t xml:space="preserve">padding-right 右内边距 </w:t>
      </w:r>
    </w:p>
    <w:p w:rsidR="003B34EF" w:rsidRPr="003B34EF" w:rsidRDefault="003B34EF" w:rsidP="003B34EF">
      <w:r w:rsidRPr="003B34EF">
        <w:t xml:space="preserve">padding-bottom 下外边距 </w:t>
      </w:r>
    </w:p>
    <w:p w:rsidR="003B34EF" w:rsidRPr="003B34EF" w:rsidRDefault="003B34EF" w:rsidP="003B34EF">
      <w:r w:rsidRPr="003B34EF">
        <w:t xml:space="preserve">padding-left 左外边距 </w:t>
      </w:r>
    </w:p>
    <w:p w:rsidR="003B34EF" w:rsidRPr="003B34EF" w:rsidRDefault="003B34EF" w:rsidP="003B34EF">
      <w:r w:rsidRPr="003B34EF">
        <w:t xml:space="preserve">float 浮动 ：left|right|none 左|右|不浮动 </w:t>
      </w:r>
    </w:p>
    <w:p w:rsidR="003B34EF" w:rsidRPr="003B34EF" w:rsidRDefault="003B34EF" w:rsidP="003B34EF">
      <w:r w:rsidRPr="003B34EF">
        <w:t xml:space="preserve">cursor:pointer 小手的代码。。 </w:t>
      </w:r>
    </w:p>
    <w:p w:rsidR="003B34EF" w:rsidRPr="003B34EF" w:rsidRDefault="003B34EF" w:rsidP="003B34EF">
      <w:r w:rsidRPr="003B34EF">
        <w:t xml:space="preserve">clear：left|right|both 清除浮动 </w:t>
      </w:r>
    </w:p>
    <w:p w:rsidR="003B34EF" w:rsidRPr="003B34EF" w:rsidRDefault="003B34EF" w:rsidP="003B34EF">
      <w:r w:rsidRPr="003B34EF">
        <w:t>overflow：hidden 溢出隐藏</w:t>
      </w:r>
    </w:p>
    <w:p w:rsidR="003B34EF" w:rsidRPr="003B34EF" w:rsidRDefault="003B34EF" w:rsidP="003B34EF"/>
    <w:p w:rsidR="003B34EF" w:rsidRPr="003B34EF" w:rsidRDefault="003B34EF" w:rsidP="003B34EF">
      <w:r w:rsidRPr="003B34EF">
        <w:lastRenderedPageBreak/>
        <w:t xml:space="preserve">index 首页 </w:t>
      </w:r>
    </w:p>
    <w:p w:rsidR="003B34EF" w:rsidRPr="003B34EF" w:rsidRDefault="003B34EF" w:rsidP="003B34EF">
      <w:r w:rsidRPr="003B34EF">
        <w:t xml:space="preserve">base 里面写清除默认样式的 </w:t>
      </w:r>
    </w:p>
    <w:p w:rsidR="003B34EF" w:rsidRPr="003B34EF" w:rsidRDefault="003B34EF" w:rsidP="003B34EF">
      <w:r w:rsidRPr="003B34EF">
        <w:t xml:space="preserve">text-indent：em 首行缩进 （LOGO名字） </w:t>
      </w:r>
    </w:p>
    <w:p w:rsidR="003B34EF" w:rsidRPr="003B34EF" w:rsidRDefault="003B34EF" w:rsidP="003B34EF">
      <w:r w:rsidRPr="003B34EF">
        <w:t xml:space="preserve">以后logo 必须用H1引背景图片 里面写上字 </w:t>
      </w:r>
    </w:p>
    <w:p w:rsidR="003B34EF" w:rsidRPr="003B34EF" w:rsidRDefault="003B34EF" w:rsidP="003B34EF">
      <w:r w:rsidRPr="003B34EF">
        <w:t xml:space="preserve">position：relative|absolute|fixed 定位 </w:t>
      </w:r>
    </w:p>
    <w:p w:rsidR="003B34EF" w:rsidRPr="003B34EF" w:rsidRDefault="003B34EF" w:rsidP="003B34EF">
      <w:r w:rsidRPr="003B34EF">
        <w:t xml:space="preserve">relative 相对定位 </w:t>
      </w:r>
    </w:p>
    <w:p w:rsidR="003B34EF" w:rsidRPr="003B34EF" w:rsidRDefault="003B34EF" w:rsidP="003B34EF">
      <w:r w:rsidRPr="003B34EF">
        <w:t xml:space="preserve">absolute 绝对定位 </w:t>
      </w:r>
    </w:p>
    <w:p w:rsidR="003B34EF" w:rsidRPr="003B34EF" w:rsidRDefault="003B34EF" w:rsidP="003B34EF">
      <w:r w:rsidRPr="003B34EF">
        <w:t xml:space="preserve">fixed 固定定位 </w:t>
      </w:r>
    </w:p>
    <w:p w:rsidR="003B34EF" w:rsidRPr="003B34EF" w:rsidRDefault="003B34EF" w:rsidP="003B34EF">
      <w:r w:rsidRPr="003B34EF">
        <w:t xml:space="preserve">Left/top/right/bottom 定位的偏移量 </w:t>
      </w:r>
    </w:p>
    <w:p w:rsidR="003B34EF" w:rsidRPr="003B34EF" w:rsidRDefault="003B34EF" w:rsidP="003B34EF">
      <w:r w:rsidRPr="003B34EF">
        <w:t xml:space="preserve">z-index 改变标签z轴堆叠顺序 </w:t>
      </w:r>
    </w:p>
    <w:p w:rsidR="003B34EF" w:rsidRPr="003B34EF" w:rsidRDefault="003B34EF" w:rsidP="003B34EF">
      <w:r w:rsidRPr="003B34EF">
        <w:t xml:space="preserve">opacity 透明代码 1不透明（0.9 0.8.。。。。） 0透明 </w:t>
      </w:r>
    </w:p>
    <w:p w:rsidR="003B34EF" w:rsidRPr="003B34EF" w:rsidRDefault="003B34EF" w:rsidP="003B34EF">
      <w:r w:rsidRPr="003B34EF">
        <w:t xml:space="preserve">filter：alpha（opacity：0-100） </w:t>
      </w:r>
    </w:p>
    <w:p w:rsidR="003B34EF" w:rsidRPr="003B34EF" w:rsidRDefault="003B34EF" w:rsidP="003B34EF"/>
    <w:p w:rsidR="00D27151" w:rsidRDefault="00DD625F"/>
    <w:sectPr w:rsidR="00D27151" w:rsidSect="00E86C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25F" w:rsidRDefault="00DD625F" w:rsidP="00CC74FD">
      <w:r>
        <w:separator/>
      </w:r>
    </w:p>
  </w:endnote>
  <w:endnote w:type="continuationSeparator" w:id="1">
    <w:p w:rsidR="00DD625F" w:rsidRDefault="00DD625F" w:rsidP="00CC7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4FD" w:rsidRDefault="00CC74F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3886"/>
      <w:docPartObj>
        <w:docPartGallery w:val="Page Numbers (Bottom of Page)"/>
        <w:docPartUnique/>
      </w:docPartObj>
    </w:sdtPr>
    <w:sdtContent>
      <w:p w:rsidR="00CC74FD" w:rsidRDefault="00CC74FD">
        <w:pPr>
          <w:pStyle w:val="a4"/>
          <w:jc w:val="center"/>
        </w:pPr>
        <w:fldSimple w:instr=" PAGE   \* MERGEFORMAT ">
          <w:r w:rsidR="00CD46D5" w:rsidRPr="00CD46D5">
            <w:rPr>
              <w:noProof/>
              <w:lang w:val="zh-CN"/>
            </w:rPr>
            <w:t>1</w:t>
          </w:r>
        </w:fldSimple>
      </w:p>
    </w:sdtContent>
  </w:sdt>
  <w:p w:rsidR="00CC74FD" w:rsidRDefault="00CC74F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4FD" w:rsidRDefault="00CC74F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25F" w:rsidRDefault="00DD625F" w:rsidP="00CC74FD">
      <w:r>
        <w:separator/>
      </w:r>
    </w:p>
  </w:footnote>
  <w:footnote w:type="continuationSeparator" w:id="1">
    <w:p w:rsidR="00DD625F" w:rsidRDefault="00DD625F" w:rsidP="00CC7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4FD" w:rsidRDefault="00CC74F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4FD" w:rsidRDefault="00CC74FD">
    <w:pPr>
      <w:pStyle w:val="a3"/>
      <w:rPr>
        <w:rFonts w:hint="eastAsia"/>
      </w:rPr>
    </w:pPr>
    <w:r w:rsidRPr="00CC74FD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-53671</wp:posOffset>
          </wp:positionH>
          <wp:positionV relativeFrom="paragraph">
            <wp:posOffset>-234563</wp:posOffset>
          </wp:positionV>
          <wp:extent cx="1415332" cy="482185"/>
          <wp:effectExtent l="0" t="0" r="0" b="10795"/>
          <wp:wrapNone/>
          <wp:docPr id="2" name="图片 2" descr="上元IT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上元IT-01"/>
                  <pic:cNvPicPr>
                    <a:picLocks noChangeAspect="1"/>
                  </pic:cNvPicPr>
                </pic:nvPicPr>
                <pic:blipFill>
                  <a:blip r:embed="rId1"/>
                  <a:srcRect l="17504" t="23972" r="20312" b="43357"/>
                  <a:stretch>
                    <a:fillRect/>
                  </a:stretch>
                </pic:blipFill>
                <pic:spPr>
                  <a:xfrm>
                    <a:off x="0" y="0"/>
                    <a:ext cx="141287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Pr="00CC74FD">
      <w:rPr>
        <w:rFonts w:hint="eastAsia"/>
        <w:sz w:val="21"/>
        <w:szCs w:val="21"/>
      </w:rPr>
      <w:t>专注学习效果  坚持工匠精神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4FD" w:rsidRDefault="00CC74F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4EF"/>
    <w:rsid w:val="003B34EF"/>
    <w:rsid w:val="0044282B"/>
    <w:rsid w:val="006932F9"/>
    <w:rsid w:val="006E0499"/>
    <w:rsid w:val="008242D0"/>
    <w:rsid w:val="009201E1"/>
    <w:rsid w:val="00CC74FD"/>
    <w:rsid w:val="00CD46D5"/>
    <w:rsid w:val="00DD625F"/>
    <w:rsid w:val="00FE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74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7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40A"/>
    <w:rsid w:val="00675A60"/>
    <w:rsid w:val="00AC6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D4D0879EAC47F4AED1CEC5A56435ED">
    <w:name w:val="B9D4D0879EAC47F4AED1CEC5A56435ED"/>
    <w:rsid w:val="00AC640A"/>
    <w:pPr>
      <w:widowControl w:val="0"/>
      <w:jc w:val="both"/>
    </w:pPr>
  </w:style>
  <w:style w:type="paragraph" w:customStyle="1" w:styleId="E11C2A61BEF448118053CE3E0D6D1AE1">
    <w:name w:val="E11C2A61BEF448118053CE3E0D6D1AE1"/>
    <w:rsid w:val="00AC640A"/>
    <w:pPr>
      <w:widowControl w:val="0"/>
      <w:jc w:val="both"/>
    </w:pPr>
  </w:style>
  <w:style w:type="paragraph" w:customStyle="1" w:styleId="183F76AEB0A440D68E27FF7AE4E06877">
    <w:name w:val="183F76AEB0A440D68E27FF7AE4E06877"/>
    <w:rsid w:val="00AC640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452</Words>
  <Characters>2580</Characters>
  <Application>Microsoft Office Word</Application>
  <DocSecurity>0</DocSecurity>
  <Lines>21</Lines>
  <Paragraphs>6</Paragraphs>
  <ScaleCrop>false</ScaleCrop>
  <Company>Microsoft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shenjie</dc:creator>
  <cp:keywords/>
  <dc:description/>
  <cp:lastModifiedBy>Admin</cp:lastModifiedBy>
  <cp:revision>2</cp:revision>
  <cp:lastPrinted>2018-10-09T03:25:00Z</cp:lastPrinted>
  <dcterms:created xsi:type="dcterms:W3CDTF">2018-05-22T10:04:00Z</dcterms:created>
  <dcterms:modified xsi:type="dcterms:W3CDTF">2018-10-09T03:31:00Z</dcterms:modified>
</cp:coreProperties>
</file>